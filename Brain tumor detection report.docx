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1783D05" wp14:editId="5CC9CF2B">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77777777" w:rsidR="00D8240A"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TITLE</w:t>
      </w:r>
    </w:p>
    <w:p w14:paraId="5B537351" w14:textId="77777777" w:rsidR="00D824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51D831B" wp14:editId="183B7E86">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5DFB382C" w:rsidR="00D824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Submitted in partial </w:t>
      </w:r>
      <w:r w:rsidR="00353C7B">
        <w:rPr>
          <w:rFonts w:ascii="Bookman Old Style" w:eastAsia="Bookman Old Style" w:hAnsi="Bookman Old Style" w:cs="Bookman Old Style"/>
          <w:b/>
          <w:sz w:val="24"/>
          <w:szCs w:val="24"/>
        </w:rPr>
        <w:t>fulfillment</w:t>
      </w:r>
      <w:r>
        <w:rPr>
          <w:rFonts w:ascii="Bookman Old Style" w:eastAsia="Bookman Old Style" w:hAnsi="Bookman Old Style" w:cs="Bookman Old Style"/>
          <w:b/>
          <w:sz w:val="24"/>
          <w:szCs w:val="24"/>
        </w:rPr>
        <w:t xml:space="preserve">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40FB8C46" w:rsidR="00D8240A" w:rsidRDefault="00370F23">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Isha Sharma</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 2018839</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196FAEB5" w14:textId="644FDECB" w:rsidR="00370F23" w:rsidRDefault="00370F2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Manoj Diwakar</w:t>
      </w:r>
    </w:p>
    <w:p w14:paraId="0419CC53" w14:textId="5DA5E0D4" w:rsidR="00D8240A" w:rsidRDefault="00370F2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6CC03789" w14:textId="77777777" w:rsidR="00D8240A" w:rsidRDefault="00D8240A">
      <w:pPr>
        <w:jc w:val="center"/>
        <w:rPr>
          <w:rFonts w:ascii="Times New Roman" w:eastAsia="Times New Roman" w:hAnsi="Times New Roman" w:cs="Times New Roman"/>
          <w:b/>
          <w:sz w:val="24"/>
          <w:szCs w:val="24"/>
        </w:rPr>
      </w:pP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000000">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0FA81948" w:rsidR="00D8240A" w:rsidRDefault="008C68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38367941" w:rsidR="00D824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370F23">
        <w:rPr>
          <w:rFonts w:ascii="Times New Roman" w:eastAsia="Times New Roman" w:hAnsi="Times New Roman" w:cs="Times New Roman"/>
          <w:b/>
          <w:sz w:val="24"/>
          <w:szCs w:val="24"/>
        </w:rPr>
        <w:t>Brain Tumor Detection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370F23">
        <w:rPr>
          <w:rFonts w:ascii="Times New Roman" w:eastAsia="Times New Roman" w:hAnsi="Times New Roman" w:cs="Times New Roman"/>
          <w:sz w:val="24"/>
          <w:szCs w:val="24"/>
        </w:rPr>
        <w:t xml:space="preserve"> </w:t>
      </w:r>
      <w:r w:rsidR="00370F23">
        <w:rPr>
          <w:rFonts w:ascii="Times New Roman" w:eastAsia="Times New Roman" w:hAnsi="Times New Roman" w:cs="Times New Roman"/>
          <w:b/>
          <w:sz w:val="24"/>
          <w:szCs w:val="24"/>
        </w:rPr>
        <w:t>Dr. Manoj Diwakar</w:t>
      </w:r>
      <w:r>
        <w:rPr>
          <w:rFonts w:ascii="Times New Roman" w:eastAsia="Times New Roman" w:hAnsi="Times New Roman" w:cs="Times New Roman"/>
          <w:b/>
          <w:sz w:val="24"/>
          <w:szCs w:val="24"/>
        </w:rPr>
        <w:t xml:space="preserve">, </w:t>
      </w:r>
      <w:r w:rsidR="00370F23">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C3B073" w14:textId="77777777" w:rsidR="00D8240A" w:rsidRDefault="00D8240A">
      <w:pPr>
        <w:spacing w:line="360" w:lineRule="auto"/>
        <w:ind w:left="720" w:firstLine="720"/>
        <w:jc w:val="both"/>
        <w:rPr>
          <w:rFonts w:ascii="Times New Roman" w:eastAsia="Times New Roman" w:hAnsi="Times New Roman" w:cs="Times New Roman"/>
          <w:sz w:val="24"/>
          <w:szCs w:val="24"/>
        </w:rPr>
      </w:pPr>
    </w:p>
    <w:p w14:paraId="7554F009" w14:textId="5DC2E015" w:rsidR="00D8240A" w:rsidRDefault="00370F23">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Isha Sharma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 2018839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000000" w:rsidP="00353C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000000" w:rsidP="00353C7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0BEA5A70" w:rsidR="00D8240A" w:rsidRDefault="00353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D8240A" w14:paraId="522709F7" w14:textId="77777777">
        <w:trPr>
          <w:trHeight w:val="433"/>
          <w:jc w:val="center"/>
        </w:trPr>
        <w:tc>
          <w:tcPr>
            <w:tcW w:w="1634" w:type="dxa"/>
          </w:tcPr>
          <w:p w14:paraId="2AB75FA5"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389C31D6" w:rsidR="00D8240A" w:rsidRDefault="00353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D8240A" w14:paraId="5D5FB3B7" w14:textId="77777777">
        <w:trPr>
          <w:trHeight w:val="433"/>
          <w:jc w:val="center"/>
        </w:trPr>
        <w:tc>
          <w:tcPr>
            <w:tcW w:w="1634" w:type="dxa"/>
          </w:tcPr>
          <w:p w14:paraId="3EB61ADA"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6E4213DB" w:rsidR="00D8240A" w:rsidRDefault="00353C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3F7A81">
              <w:rPr>
                <w:rFonts w:ascii="Times New Roman" w:eastAsia="Times New Roman" w:hAnsi="Times New Roman" w:cs="Times New Roman"/>
                <w:b/>
                <w:sz w:val="24"/>
                <w:szCs w:val="24"/>
              </w:rPr>
              <w:t>-5</w:t>
            </w:r>
          </w:p>
        </w:tc>
      </w:tr>
      <w:tr w:rsidR="00D8240A" w14:paraId="387F2D0B" w14:textId="77777777">
        <w:trPr>
          <w:trHeight w:val="449"/>
          <w:jc w:val="center"/>
        </w:trPr>
        <w:tc>
          <w:tcPr>
            <w:tcW w:w="1634" w:type="dxa"/>
          </w:tcPr>
          <w:p w14:paraId="3B7E5EA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4CE2A364" w:rsidR="00D8240A" w:rsidRDefault="003F7A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D8240A" w14:paraId="3B4DF35F" w14:textId="77777777">
        <w:trPr>
          <w:trHeight w:val="449"/>
          <w:jc w:val="center"/>
        </w:trPr>
        <w:tc>
          <w:tcPr>
            <w:tcW w:w="1634" w:type="dxa"/>
          </w:tcPr>
          <w:p w14:paraId="01EFC2E3"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617110FC" w:rsidR="00D8240A" w:rsidRDefault="003F7A8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77777777" w:rsidR="00D8240A" w:rsidRDefault="00D8240A">
            <w:pPr>
              <w:jc w:val="center"/>
              <w:rPr>
                <w:rFonts w:ascii="Times New Roman" w:eastAsia="Times New Roman" w:hAnsi="Times New Roman" w:cs="Times New Roman"/>
                <w:b/>
                <w:sz w:val="24"/>
                <w:szCs w:val="24"/>
              </w:rPr>
            </w:pP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footerReference w:type="default" r:id="rId11"/>
          <w:pgSz w:w="11906" w:h="16838"/>
          <w:pgMar w:top="1440" w:right="1440" w:bottom="1440" w:left="1440" w:header="720" w:footer="720" w:gutter="0"/>
          <w:pgNumType w:start="1"/>
          <w:cols w:space="720"/>
        </w:sectPr>
      </w:pPr>
    </w:p>
    <w:p w14:paraId="7FD01311"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2CAF66A5" w14:textId="581CA937" w:rsidR="00D8240A" w:rsidRDefault="00000000" w:rsidP="00B118CF">
      <w:pPr>
        <w:spacing w:line="48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sz w:val="36"/>
          <w:szCs w:val="36"/>
        </w:rPr>
        <w:t xml:space="preserve">Introduction </w:t>
      </w:r>
    </w:p>
    <w:p w14:paraId="02544CA7" w14:textId="77777777" w:rsidR="00B118CF" w:rsidRPr="00895E92" w:rsidRDefault="00B118CF" w:rsidP="00B118CF">
      <w:pPr>
        <w:spacing w:line="480" w:lineRule="auto"/>
        <w:jc w:val="center"/>
        <w:rPr>
          <w:rFonts w:ascii="Times New Roman" w:eastAsia="Times New Roman" w:hAnsi="Times New Roman" w:cs="Times New Roman"/>
          <w:bCs/>
          <w:color w:val="000000"/>
          <w:sz w:val="24"/>
          <w:szCs w:val="24"/>
        </w:rPr>
      </w:pPr>
    </w:p>
    <w:p w14:paraId="05A957C8"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The impact of brain tumors on global health is profound, with millions of individuals affected by these conditions annually. The urgency for early detection and precise diagnosis cannot be overstated, as they directly correlate with the effectiveness of subsequent treatment strategies and ultimately influence patient outcomes and quality of life.</w:t>
      </w:r>
    </w:p>
    <w:p w14:paraId="4C994BDA"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2FFFCCE1"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The convergence of advanced medical imaging technologies and the application of artificial intelligence (AI) has heralded a new era in the realm of brain tumor detection. Medical imaging modalities such as magnetic resonance imaging (MRI), computed tomography (CT), and positron emission tomography (PET) scans provide detailed anatomical and functional information crucial for identifying brain abnormalities. However, the interpretation of these images has traditionally relied heavily on the expertise of radiologists and clinicians, which can sometimes lead to human errors and delays in diagnosis.</w:t>
      </w:r>
    </w:p>
    <w:p w14:paraId="03638FAF"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1D8BEC0A"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The integration of AI algorithms, particularly deep learning models like convolutional neural networks (CNNs) and recurrent neural networks (RNNs), has significantly enhanced the process of brain tumor detection. These AI-driven systems excel in pattern recognition and feature extraction from medical images, enabling them to identify subtle nuances and abnormalities that might escape human perception. The ability of these models to analyze vast amounts of imaging data rapidly and accurately has revolutionized the speed and precision of brain tumor diagnosis.</w:t>
      </w:r>
    </w:p>
    <w:p w14:paraId="1BEB0FB4"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23C63E97"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Furthermore, AI-based systems can not only detect tumors but also assist in their classification, segmentation, and prediction of malignancy. This comprehensive analysis aids medical professionals in formulating tailored treatment plans and predicting patient prognosis more accurately.</w:t>
      </w:r>
    </w:p>
    <w:p w14:paraId="075BE44D"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6B520F59"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The fusion of medical imaging and AI technologies offers several advantages in brain tumor detection. It expedites the diagnostic process, allowing for earlier intervention and treatment initiation. Swift and accurate diagnosis also reduces the need for invasive procedures and unnecessary interventions, minimizing patient discomfort and healthcare costs.</w:t>
      </w:r>
    </w:p>
    <w:p w14:paraId="4623BE12" w14:textId="77777777" w:rsidR="00895E92" w:rsidRPr="00895E92" w:rsidRDefault="00895E92" w:rsidP="00895E92">
      <w:pPr>
        <w:spacing w:line="480" w:lineRule="auto"/>
        <w:rPr>
          <w:rFonts w:ascii="Times New Roman" w:eastAsia="Times New Roman" w:hAnsi="Times New Roman" w:cs="Times New Roman"/>
          <w:bCs/>
          <w:color w:val="000000"/>
          <w:sz w:val="24"/>
          <w:szCs w:val="24"/>
        </w:rPr>
      </w:pPr>
    </w:p>
    <w:p w14:paraId="57244A4D" w14:textId="643F9260" w:rsidR="00B118CF" w:rsidRPr="00895E92" w:rsidRDefault="00895E92" w:rsidP="00895E92">
      <w:pPr>
        <w:spacing w:line="480" w:lineRule="auto"/>
        <w:rPr>
          <w:rFonts w:ascii="Times New Roman" w:eastAsia="Times New Roman" w:hAnsi="Times New Roman" w:cs="Times New Roman"/>
          <w:bCs/>
          <w:color w:val="000000"/>
          <w:sz w:val="24"/>
          <w:szCs w:val="24"/>
        </w:rPr>
      </w:pPr>
      <w:r w:rsidRPr="00895E92">
        <w:rPr>
          <w:rFonts w:ascii="Times New Roman" w:eastAsia="Times New Roman" w:hAnsi="Times New Roman" w:cs="Times New Roman"/>
          <w:bCs/>
          <w:color w:val="000000"/>
          <w:sz w:val="24"/>
          <w:szCs w:val="24"/>
        </w:rPr>
        <w:t>Moreover, these advancements hold immense promise for underserved regions where access to experienced radiologists might be limited. AI-driven diagnostic tools can bridge this gap by providing reliable and consistent support for healthcare professionals, regardless of geographical constraints.</w:t>
      </w:r>
    </w:p>
    <w:p w14:paraId="0171E4DB" w14:textId="77777777" w:rsidR="00B118CF" w:rsidRPr="00895E92" w:rsidRDefault="00B118CF" w:rsidP="00B118CF">
      <w:pPr>
        <w:spacing w:line="480" w:lineRule="auto"/>
        <w:jc w:val="center"/>
        <w:rPr>
          <w:rFonts w:ascii="Times New Roman" w:eastAsia="Times New Roman" w:hAnsi="Times New Roman" w:cs="Times New Roman"/>
          <w:bCs/>
          <w:color w:val="000000"/>
          <w:sz w:val="24"/>
          <w:szCs w:val="24"/>
        </w:rPr>
      </w:pPr>
    </w:p>
    <w:p w14:paraId="0DDC598D"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75D534C6"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05D8E634"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51524D30"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7B929CCA"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0A487CF0"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4E7A1575"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61EB7A10"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74F89A16"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201CCD81"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279A3BDC" w14:textId="77777777" w:rsidR="00B118CF" w:rsidRDefault="00B118CF" w:rsidP="00B118CF">
      <w:pPr>
        <w:spacing w:line="480" w:lineRule="auto"/>
        <w:jc w:val="center"/>
        <w:rPr>
          <w:rFonts w:ascii="Times New Roman" w:eastAsia="Times New Roman" w:hAnsi="Times New Roman" w:cs="Times New Roman"/>
          <w:b/>
          <w:color w:val="000000"/>
          <w:sz w:val="20"/>
          <w:szCs w:val="20"/>
        </w:rPr>
      </w:pPr>
    </w:p>
    <w:p w14:paraId="4C995E4E" w14:textId="77777777" w:rsidR="00895E92" w:rsidRDefault="00895E92">
      <w:pPr>
        <w:spacing w:line="480" w:lineRule="auto"/>
        <w:jc w:val="both"/>
        <w:rPr>
          <w:rFonts w:ascii="Times New Roman" w:eastAsia="Times New Roman" w:hAnsi="Times New Roman" w:cs="Times New Roman"/>
          <w:b/>
          <w:color w:val="000000"/>
          <w:sz w:val="20"/>
          <w:szCs w:val="20"/>
        </w:rPr>
      </w:pPr>
    </w:p>
    <w:p w14:paraId="370A9E11" w14:textId="07150625"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2D5EB769" w14:textId="77777777" w:rsidR="00D8240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4BC2FEC" w14:textId="68963D26" w:rsidR="00D8240A" w:rsidRPr="00895E92" w:rsidRDefault="00895E92">
      <w:pPr>
        <w:spacing w:line="480" w:lineRule="auto"/>
        <w:jc w:val="both"/>
        <w:rPr>
          <w:rFonts w:ascii="Times New Roman" w:eastAsia="Times New Roman" w:hAnsi="Times New Roman" w:cs="Times New Roman"/>
          <w:sz w:val="24"/>
          <w:szCs w:val="24"/>
        </w:rPr>
      </w:pPr>
      <w:r w:rsidRPr="00895E92">
        <w:rPr>
          <w:rFonts w:ascii="Times New Roman" w:hAnsi="Times New Roman" w:cs="Times New Roman"/>
          <w:color w:val="374151"/>
          <w:sz w:val="24"/>
          <w:szCs w:val="24"/>
        </w:rPr>
        <w:t>The literature reveals a substantial evolution in brain tumor detection methodologies. Traditional techniques relied heavily on manual interpretation of imaging scans like MRI, CT scans, and PET scans. However, recent advancements in machine learning and deep learning have transformed the landscape by enabling automated tumor detection and segmentation. Various studies have explored the utilization of convolutional neural networks (CNNs), recurrent neural networks (RNNs), and other AI models for the precise identification and classification of brain tumors.</w:t>
      </w:r>
    </w:p>
    <w:p w14:paraId="12871F7E" w14:textId="77777777" w:rsidR="00D8240A" w:rsidRPr="00895E92" w:rsidRDefault="00D8240A">
      <w:pPr>
        <w:spacing w:line="480" w:lineRule="auto"/>
        <w:jc w:val="both"/>
        <w:rPr>
          <w:rFonts w:ascii="Times New Roman" w:eastAsia="Times New Roman" w:hAnsi="Times New Roman" w:cs="Times New Roman"/>
          <w:sz w:val="24"/>
          <w:szCs w:val="24"/>
        </w:rPr>
      </w:pPr>
    </w:p>
    <w:p w14:paraId="64CFE56F" w14:textId="77777777" w:rsidR="00D8240A" w:rsidRPr="00895E92" w:rsidRDefault="00D8240A">
      <w:pPr>
        <w:spacing w:line="480" w:lineRule="auto"/>
        <w:jc w:val="both"/>
        <w:rPr>
          <w:rFonts w:ascii="Times New Roman" w:eastAsia="Times New Roman" w:hAnsi="Times New Roman" w:cs="Times New Roman"/>
          <w:sz w:val="24"/>
          <w:szCs w:val="24"/>
        </w:rPr>
      </w:pPr>
    </w:p>
    <w:p w14:paraId="16A1CA2A" w14:textId="77777777" w:rsidR="00D8240A" w:rsidRDefault="00D8240A">
      <w:pPr>
        <w:spacing w:line="480" w:lineRule="auto"/>
        <w:jc w:val="both"/>
        <w:rPr>
          <w:rFonts w:ascii="Times New Roman" w:eastAsia="Times New Roman" w:hAnsi="Times New Roman" w:cs="Times New Roman"/>
          <w:b/>
          <w:sz w:val="32"/>
          <w:szCs w:val="32"/>
        </w:rPr>
      </w:pPr>
    </w:p>
    <w:p w14:paraId="57D563E1" w14:textId="77777777" w:rsidR="00D8240A" w:rsidRDefault="00D8240A">
      <w:pPr>
        <w:spacing w:line="480" w:lineRule="auto"/>
        <w:jc w:val="both"/>
        <w:rPr>
          <w:rFonts w:ascii="Times New Roman" w:eastAsia="Times New Roman" w:hAnsi="Times New Roman" w:cs="Times New Roman"/>
          <w:b/>
          <w:sz w:val="32"/>
          <w:szCs w:val="32"/>
        </w:rPr>
      </w:pPr>
    </w:p>
    <w:p w14:paraId="3065988A" w14:textId="77777777" w:rsidR="00D8240A" w:rsidRDefault="00D8240A">
      <w:pPr>
        <w:spacing w:line="480" w:lineRule="auto"/>
        <w:jc w:val="both"/>
        <w:rPr>
          <w:rFonts w:ascii="Times New Roman" w:eastAsia="Times New Roman" w:hAnsi="Times New Roman" w:cs="Times New Roman"/>
          <w:b/>
          <w:sz w:val="32"/>
          <w:szCs w:val="32"/>
        </w:rPr>
      </w:pPr>
    </w:p>
    <w:p w14:paraId="4499ABE4" w14:textId="77777777" w:rsidR="00D8240A" w:rsidRDefault="00D8240A">
      <w:pPr>
        <w:spacing w:line="480" w:lineRule="auto"/>
        <w:jc w:val="both"/>
        <w:rPr>
          <w:rFonts w:ascii="Times New Roman" w:eastAsia="Times New Roman" w:hAnsi="Times New Roman" w:cs="Times New Roman"/>
          <w:b/>
          <w:sz w:val="32"/>
          <w:szCs w:val="32"/>
        </w:rPr>
      </w:pPr>
    </w:p>
    <w:p w14:paraId="566427CA" w14:textId="77777777" w:rsidR="00D8240A" w:rsidRDefault="00D8240A">
      <w:pPr>
        <w:spacing w:line="480" w:lineRule="auto"/>
        <w:jc w:val="both"/>
        <w:rPr>
          <w:rFonts w:ascii="Times New Roman" w:eastAsia="Times New Roman" w:hAnsi="Times New Roman" w:cs="Times New Roman"/>
          <w:b/>
          <w:sz w:val="32"/>
          <w:szCs w:val="32"/>
        </w:rPr>
      </w:pPr>
    </w:p>
    <w:p w14:paraId="5B5741AE" w14:textId="77777777" w:rsidR="00D8240A" w:rsidRDefault="00D8240A">
      <w:pPr>
        <w:spacing w:line="480" w:lineRule="auto"/>
        <w:jc w:val="both"/>
        <w:rPr>
          <w:rFonts w:ascii="Times New Roman" w:eastAsia="Times New Roman" w:hAnsi="Times New Roman" w:cs="Times New Roman"/>
          <w:b/>
          <w:sz w:val="32"/>
          <w:szCs w:val="32"/>
        </w:rPr>
      </w:pPr>
    </w:p>
    <w:p w14:paraId="3D7F8D1F" w14:textId="77777777" w:rsidR="00D8240A" w:rsidRDefault="00D8240A">
      <w:pPr>
        <w:spacing w:line="480" w:lineRule="auto"/>
        <w:jc w:val="both"/>
        <w:rPr>
          <w:rFonts w:ascii="Times New Roman" w:eastAsia="Times New Roman" w:hAnsi="Times New Roman" w:cs="Times New Roman"/>
          <w:b/>
          <w:sz w:val="32"/>
          <w:szCs w:val="32"/>
        </w:rPr>
      </w:pPr>
    </w:p>
    <w:p w14:paraId="6155C117" w14:textId="77777777" w:rsidR="00D8240A" w:rsidRDefault="00D8240A">
      <w:pPr>
        <w:spacing w:line="480" w:lineRule="auto"/>
        <w:jc w:val="both"/>
        <w:rPr>
          <w:rFonts w:ascii="Times New Roman" w:eastAsia="Times New Roman" w:hAnsi="Times New Roman" w:cs="Times New Roman"/>
          <w:b/>
          <w:sz w:val="32"/>
          <w:szCs w:val="32"/>
        </w:rPr>
      </w:pPr>
    </w:p>
    <w:p w14:paraId="31DD7F99" w14:textId="77777777" w:rsidR="00D8240A" w:rsidRDefault="00D8240A">
      <w:pPr>
        <w:spacing w:line="480" w:lineRule="auto"/>
        <w:jc w:val="both"/>
        <w:rPr>
          <w:rFonts w:ascii="Times New Roman" w:eastAsia="Times New Roman" w:hAnsi="Times New Roman" w:cs="Times New Roman"/>
          <w:b/>
          <w:sz w:val="32"/>
          <w:szCs w:val="32"/>
        </w:rPr>
      </w:pPr>
    </w:p>
    <w:p w14:paraId="1974EE2C" w14:textId="77777777" w:rsidR="00D8240A" w:rsidRDefault="00D8240A">
      <w:pPr>
        <w:spacing w:line="480" w:lineRule="auto"/>
        <w:jc w:val="both"/>
        <w:rPr>
          <w:rFonts w:ascii="Times New Roman" w:eastAsia="Times New Roman" w:hAnsi="Times New Roman" w:cs="Times New Roman"/>
          <w:b/>
          <w:sz w:val="32"/>
          <w:szCs w:val="32"/>
        </w:rPr>
      </w:pPr>
    </w:p>
    <w:p w14:paraId="1885D9DA"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62033551" w14:textId="77777777" w:rsidR="00D8240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3EE2646F" w14:textId="77777777" w:rsidR="00895E92" w:rsidRPr="00895E92" w:rsidRDefault="00895E92" w:rsidP="00895E92">
      <w:pPr>
        <w:spacing w:line="480" w:lineRule="auto"/>
        <w:rPr>
          <w:rFonts w:ascii="Times New Roman" w:eastAsia="Times New Roman" w:hAnsi="Times New Roman" w:cs="Times New Roman"/>
          <w:bCs/>
          <w:sz w:val="24"/>
          <w:szCs w:val="24"/>
        </w:rPr>
      </w:pPr>
      <w:r w:rsidRPr="00895E92">
        <w:rPr>
          <w:rFonts w:ascii="Times New Roman" w:eastAsia="Times New Roman" w:hAnsi="Times New Roman" w:cs="Times New Roman"/>
          <w:bCs/>
          <w:i/>
          <w:iCs/>
          <w:sz w:val="24"/>
          <w:szCs w:val="24"/>
        </w:rPr>
        <w:t>Preprocessing of Medical Images</w:t>
      </w:r>
      <w:r w:rsidRPr="00895E92">
        <w:rPr>
          <w:rFonts w:ascii="Times New Roman" w:eastAsia="Times New Roman" w:hAnsi="Times New Roman" w:cs="Times New Roman"/>
          <w:bCs/>
          <w:sz w:val="24"/>
          <w:szCs w:val="24"/>
        </w:rPr>
        <w:t>:</w:t>
      </w:r>
    </w:p>
    <w:p w14:paraId="0E33D32A" w14:textId="77777777" w:rsidR="00895E92" w:rsidRPr="00895E92" w:rsidRDefault="00895E92" w:rsidP="00895E92">
      <w:pPr>
        <w:spacing w:line="480" w:lineRule="auto"/>
        <w:rPr>
          <w:rFonts w:ascii="Times New Roman" w:eastAsia="Times New Roman" w:hAnsi="Times New Roman" w:cs="Times New Roman"/>
          <w:bCs/>
          <w:sz w:val="24"/>
          <w:szCs w:val="24"/>
        </w:rPr>
      </w:pPr>
      <w:r w:rsidRPr="00895E92">
        <w:rPr>
          <w:rFonts w:ascii="Times New Roman" w:eastAsia="Times New Roman" w:hAnsi="Times New Roman" w:cs="Times New Roman"/>
          <w:bCs/>
          <w:sz w:val="24"/>
          <w:szCs w:val="24"/>
        </w:rPr>
        <w:t>Before analyzing images, we clean them up to improve their quality. This means getting rid of any noise or distortions that might make it hard to see details.</w:t>
      </w:r>
    </w:p>
    <w:p w14:paraId="19888B7B" w14:textId="77777777" w:rsidR="00895E92" w:rsidRPr="00895E92" w:rsidRDefault="00895E92" w:rsidP="00895E92">
      <w:pPr>
        <w:spacing w:line="480" w:lineRule="auto"/>
        <w:rPr>
          <w:rFonts w:ascii="Times New Roman" w:eastAsia="Times New Roman" w:hAnsi="Times New Roman" w:cs="Times New Roman"/>
          <w:bCs/>
          <w:i/>
          <w:iCs/>
          <w:sz w:val="24"/>
          <w:szCs w:val="24"/>
        </w:rPr>
      </w:pPr>
      <w:r w:rsidRPr="00895E92">
        <w:rPr>
          <w:rFonts w:ascii="Times New Roman" w:eastAsia="Times New Roman" w:hAnsi="Times New Roman" w:cs="Times New Roman"/>
          <w:bCs/>
          <w:i/>
          <w:iCs/>
          <w:sz w:val="24"/>
          <w:szCs w:val="24"/>
        </w:rPr>
        <w:t>Using Deep Learning:</w:t>
      </w:r>
    </w:p>
    <w:p w14:paraId="265BA49C" w14:textId="77777777" w:rsidR="00895E92" w:rsidRPr="00895E92" w:rsidRDefault="00895E92" w:rsidP="00895E92">
      <w:pPr>
        <w:spacing w:line="480" w:lineRule="auto"/>
        <w:rPr>
          <w:rFonts w:ascii="Times New Roman" w:eastAsia="Times New Roman" w:hAnsi="Times New Roman" w:cs="Times New Roman"/>
          <w:bCs/>
          <w:sz w:val="24"/>
          <w:szCs w:val="24"/>
        </w:rPr>
      </w:pPr>
      <w:r w:rsidRPr="00895E92">
        <w:rPr>
          <w:rFonts w:ascii="Times New Roman" w:eastAsia="Times New Roman" w:hAnsi="Times New Roman" w:cs="Times New Roman"/>
          <w:bCs/>
          <w:sz w:val="24"/>
          <w:szCs w:val="24"/>
        </w:rPr>
        <w:t>We use a special kind of AI called a Convolutional Neural Network (CNN). It's really good at understanding images. Think of it as teaching the computer to recognize patterns, like shapes or textures, that hint at the presence of a brain tumor.</w:t>
      </w:r>
    </w:p>
    <w:p w14:paraId="74FF6208" w14:textId="77777777" w:rsidR="00895E92" w:rsidRPr="00895E92" w:rsidRDefault="00895E92" w:rsidP="00895E92">
      <w:pPr>
        <w:spacing w:line="480" w:lineRule="auto"/>
        <w:jc w:val="both"/>
        <w:rPr>
          <w:rFonts w:ascii="Times New Roman" w:eastAsia="Times New Roman" w:hAnsi="Times New Roman" w:cs="Times New Roman"/>
          <w:bCs/>
          <w:i/>
          <w:iCs/>
          <w:sz w:val="24"/>
          <w:szCs w:val="24"/>
        </w:rPr>
      </w:pPr>
      <w:r w:rsidRPr="00895E92">
        <w:rPr>
          <w:rFonts w:ascii="Times New Roman" w:eastAsia="Times New Roman" w:hAnsi="Times New Roman" w:cs="Times New Roman"/>
          <w:bCs/>
          <w:i/>
          <w:iCs/>
          <w:sz w:val="24"/>
          <w:szCs w:val="24"/>
        </w:rPr>
        <w:t>Training with Labeled Images:</w:t>
      </w:r>
    </w:p>
    <w:p w14:paraId="06FF6D0F" w14:textId="77777777" w:rsidR="003F7A81" w:rsidRPr="003F7A81" w:rsidRDefault="00895E92" w:rsidP="003F7A81">
      <w:pPr>
        <w:spacing w:line="480" w:lineRule="auto"/>
        <w:jc w:val="both"/>
        <w:rPr>
          <w:rFonts w:ascii="Times New Roman" w:eastAsia="Times New Roman" w:hAnsi="Times New Roman" w:cs="Times New Roman"/>
          <w:bCs/>
          <w:sz w:val="24"/>
          <w:szCs w:val="24"/>
        </w:rPr>
      </w:pPr>
      <w:r w:rsidRPr="00895E92">
        <w:rPr>
          <w:rFonts w:ascii="Times New Roman" w:eastAsia="Times New Roman" w:hAnsi="Times New Roman" w:cs="Times New Roman"/>
          <w:bCs/>
          <w:sz w:val="24"/>
          <w:szCs w:val="24"/>
        </w:rPr>
        <w:t>We show the AI lots of brain ima</w:t>
      </w:r>
      <w:r w:rsidR="003F7A81" w:rsidRPr="003F7A81">
        <w:rPr>
          <w:rFonts w:ascii="Times New Roman" w:eastAsia="Times New Roman" w:hAnsi="Times New Roman" w:cs="Times New Roman"/>
          <w:bCs/>
          <w:sz w:val="24"/>
          <w:szCs w:val="24"/>
        </w:rPr>
        <w:t>Utilization of Deep Learning Architecture:</w:t>
      </w:r>
    </w:p>
    <w:p w14:paraId="0460D2BB" w14:textId="10079E49" w:rsidR="00895E92" w:rsidRDefault="003F7A81" w:rsidP="003F7A81">
      <w:pPr>
        <w:spacing w:line="480" w:lineRule="auto"/>
        <w:jc w:val="both"/>
        <w:rPr>
          <w:rFonts w:ascii="Times New Roman" w:eastAsia="Times New Roman" w:hAnsi="Times New Roman" w:cs="Times New Roman"/>
          <w:bCs/>
          <w:sz w:val="24"/>
          <w:szCs w:val="24"/>
        </w:rPr>
      </w:pPr>
      <w:r w:rsidRPr="003F7A81">
        <w:rPr>
          <w:rFonts w:ascii="Times New Roman" w:eastAsia="Times New Roman" w:hAnsi="Times New Roman" w:cs="Times New Roman"/>
          <w:bCs/>
          <w:sz w:val="24"/>
          <w:szCs w:val="24"/>
        </w:rPr>
        <w:t>Deep learning architectures, especially CNNs, are structured to mimic the human brain's visual processing. CNNs excel in learning intricate patterns and features within images. These networks consist of layers where convolutional layers apply filters to detect features, pooling layers reduce spatial dimensions, and fully connected layers make classifications based on the extracted features. Their hierarchical structure allows for automatic feature extraction and classification, making them highly effective in image-related tasks.</w:t>
      </w:r>
      <w:r w:rsidR="00895E92" w:rsidRPr="00895E92">
        <w:rPr>
          <w:rFonts w:ascii="Times New Roman" w:eastAsia="Times New Roman" w:hAnsi="Times New Roman" w:cs="Times New Roman"/>
          <w:bCs/>
          <w:sz w:val="24"/>
          <w:szCs w:val="24"/>
        </w:rPr>
        <w:t>ges that are already labeled to indicate where tumors are. This helps the AI learn by itself what a tumor might look like in different kinds of images.</w:t>
      </w:r>
    </w:p>
    <w:p w14:paraId="407B2F66" w14:textId="77777777" w:rsidR="003F7A81" w:rsidRPr="003F7A81" w:rsidRDefault="003F7A81" w:rsidP="003F7A81">
      <w:pPr>
        <w:spacing w:line="480" w:lineRule="auto"/>
        <w:jc w:val="both"/>
        <w:rPr>
          <w:rFonts w:ascii="Times New Roman" w:eastAsia="Times New Roman" w:hAnsi="Times New Roman" w:cs="Times New Roman"/>
          <w:bCs/>
          <w:sz w:val="24"/>
          <w:szCs w:val="24"/>
        </w:rPr>
      </w:pPr>
      <w:r w:rsidRPr="003F7A81">
        <w:rPr>
          <w:rFonts w:ascii="Times New Roman" w:eastAsia="Times New Roman" w:hAnsi="Times New Roman" w:cs="Times New Roman"/>
          <w:bCs/>
          <w:sz w:val="24"/>
          <w:szCs w:val="24"/>
        </w:rPr>
        <w:t>Validation and Testing Metrics:</w:t>
      </w:r>
    </w:p>
    <w:p w14:paraId="50D633CC" w14:textId="77777777" w:rsidR="003F7A81" w:rsidRPr="003F7A81" w:rsidRDefault="003F7A81" w:rsidP="003F7A81">
      <w:pPr>
        <w:pStyle w:val="ListParagraph"/>
        <w:numPr>
          <w:ilvl w:val="0"/>
          <w:numId w:val="2"/>
        </w:numPr>
        <w:spacing w:line="480" w:lineRule="auto"/>
        <w:rPr>
          <w:rFonts w:eastAsia="Times New Roman"/>
        </w:rPr>
      </w:pPr>
      <w:r w:rsidRPr="003F7A81">
        <w:rPr>
          <w:rFonts w:eastAsia="Times New Roman"/>
          <w:b/>
          <w:bCs w:val="0"/>
        </w:rPr>
        <w:t xml:space="preserve">Accuracy: </w:t>
      </w:r>
      <w:r w:rsidRPr="003F7A81">
        <w:rPr>
          <w:rFonts w:eastAsia="Times New Roman"/>
        </w:rPr>
        <w:t>Measures the overall correctness of the model's predictions.</w:t>
      </w:r>
    </w:p>
    <w:p w14:paraId="448DE77C" w14:textId="77777777" w:rsidR="003F7A81" w:rsidRPr="003F7A81" w:rsidRDefault="003F7A81" w:rsidP="003F7A81">
      <w:pPr>
        <w:pStyle w:val="ListParagraph"/>
        <w:numPr>
          <w:ilvl w:val="0"/>
          <w:numId w:val="2"/>
        </w:numPr>
        <w:spacing w:line="480" w:lineRule="auto"/>
        <w:rPr>
          <w:rFonts w:eastAsia="Times New Roman"/>
        </w:rPr>
      </w:pPr>
      <w:r w:rsidRPr="003F7A81">
        <w:rPr>
          <w:rFonts w:eastAsia="Times New Roman"/>
          <w:b/>
          <w:bCs w:val="0"/>
        </w:rPr>
        <w:t>Sensitivity:</w:t>
      </w:r>
      <w:r w:rsidRPr="003F7A81">
        <w:rPr>
          <w:rFonts w:eastAsia="Times New Roman"/>
        </w:rPr>
        <w:t xml:space="preserve"> Reflects the model's ability to detect true positives accurately.</w:t>
      </w:r>
    </w:p>
    <w:p w14:paraId="12F659BD" w14:textId="77777777" w:rsidR="003F7A81" w:rsidRPr="003F7A81" w:rsidRDefault="003F7A81" w:rsidP="003F7A81">
      <w:pPr>
        <w:pStyle w:val="ListParagraph"/>
        <w:numPr>
          <w:ilvl w:val="0"/>
          <w:numId w:val="2"/>
        </w:numPr>
        <w:spacing w:line="480" w:lineRule="auto"/>
        <w:rPr>
          <w:rFonts w:eastAsia="Times New Roman"/>
        </w:rPr>
      </w:pPr>
      <w:r w:rsidRPr="003F7A81">
        <w:rPr>
          <w:rFonts w:eastAsia="Times New Roman"/>
          <w:b/>
          <w:bCs w:val="0"/>
        </w:rPr>
        <w:t>Specificity:</w:t>
      </w:r>
      <w:r w:rsidRPr="003F7A81">
        <w:rPr>
          <w:rFonts w:eastAsia="Times New Roman"/>
        </w:rPr>
        <w:t xml:space="preserve"> Indicates the model's capacity to correctly identify true negatives.</w:t>
      </w:r>
    </w:p>
    <w:p w14:paraId="0E45BA2C" w14:textId="0FDD6B66" w:rsidR="003F7A81" w:rsidRPr="003F7A81" w:rsidRDefault="003F7A81" w:rsidP="003F7A81">
      <w:pPr>
        <w:pStyle w:val="ListParagraph"/>
        <w:numPr>
          <w:ilvl w:val="0"/>
          <w:numId w:val="2"/>
        </w:numPr>
        <w:spacing w:line="480" w:lineRule="auto"/>
        <w:rPr>
          <w:rFonts w:eastAsia="Times New Roman"/>
        </w:rPr>
      </w:pPr>
      <w:r w:rsidRPr="003F7A81">
        <w:rPr>
          <w:rFonts w:eastAsia="Times New Roman"/>
          <w:b/>
          <w:bCs w:val="0"/>
        </w:rPr>
        <w:t>Precision:</w:t>
      </w:r>
      <w:r w:rsidRPr="003F7A81">
        <w:rPr>
          <w:rFonts w:eastAsia="Times New Roman"/>
        </w:rPr>
        <w:t xml:space="preserve"> Measures the accuracy of the model's positive predictions.</w:t>
      </w:r>
    </w:p>
    <w:p w14:paraId="1FCE0967" w14:textId="77777777" w:rsidR="00895E92" w:rsidRPr="00895E92" w:rsidRDefault="00895E92" w:rsidP="00895E92">
      <w:pPr>
        <w:spacing w:line="480" w:lineRule="auto"/>
        <w:jc w:val="both"/>
        <w:rPr>
          <w:rFonts w:ascii="Times New Roman" w:eastAsia="Times New Roman" w:hAnsi="Times New Roman" w:cs="Times New Roman"/>
          <w:bCs/>
          <w:i/>
          <w:iCs/>
          <w:sz w:val="24"/>
          <w:szCs w:val="24"/>
        </w:rPr>
      </w:pPr>
      <w:r w:rsidRPr="00895E92">
        <w:rPr>
          <w:rFonts w:ascii="Times New Roman" w:eastAsia="Times New Roman" w:hAnsi="Times New Roman" w:cs="Times New Roman"/>
          <w:bCs/>
          <w:i/>
          <w:iCs/>
          <w:sz w:val="24"/>
          <w:szCs w:val="24"/>
        </w:rPr>
        <w:t>Checking How Well It Works:</w:t>
      </w:r>
    </w:p>
    <w:p w14:paraId="28720305" w14:textId="3E4B7023" w:rsidR="00D8240A" w:rsidRPr="00895E92" w:rsidRDefault="00895E92" w:rsidP="00895E92">
      <w:pPr>
        <w:spacing w:line="480" w:lineRule="auto"/>
        <w:jc w:val="both"/>
        <w:rPr>
          <w:rFonts w:ascii="Times New Roman" w:eastAsia="Times New Roman" w:hAnsi="Times New Roman" w:cs="Times New Roman"/>
          <w:bCs/>
          <w:sz w:val="24"/>
          <w:szCs w:val="24"/>
        </w:rPr>
      </w:pPr>
      <w:r w:rsidRPr="00895E92">
        <w:rPr>
          <w:rFonts w:ascii="Times New Roman" w:eastAsia="Times New Roman" w:hAnsi="Times New Roman" w:cs="Times New Roman"/>
          <w:bCs/>
          <w:sz w:val="24"/>
          <w:szCs w:val="24"/>
        </w:rPr>
        <w:t>After training, we test the AI with new images it hasn't seen before. We want to make sure it's good at spotting tumors accurately. We measure its performance using numbers like accuracy (how often it's right), sensitivity (how well it catches real tumors), specificity (how well it ignores things that aren't tumors), and precision (how accurate it is when it says there's a tumor).</w:t>
      </w:r>
    </w:p>
    <w:p w14:paraId="5EB6B4A0" w14:textId="77777777" w:rsidR="003F7A81" w:rsidRDefault="003F7A81">
      <w:pPr>
        <w:spacing w:line="480" w:lineRule="auto"/>
        <w:jc w:val="both"/>
        <w:rPr>
          <w:rFonts w:ascii="Times New Roman" w:eastAsia="Times New Roman" w:hAnsi="Times New Roman" w:cs="Times New Roman"/>
          <w:b/>
          <w:sz w:val="32"/>
          <w:szCs w:val="32"/>
        </w:rPr>
      </w:pPr>
    </w:p>
    <w:p w14:paraId="7FED5A57" w14:textId="77777777" w:rsidR="003F7A81" w:rsidRDefault="003F7A8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24434042" w14:textId="77777777" w:rsidR="003F7A81" w:rsidRDefault="003F7A81">
      <w:pPr>
        <w:spacing w:line="480" w:lineRule="auto"/>
        <w:jc w:val="both"/>
        <w:rPr>
          <w:rFonts w:ascii="Times New Roman" w:eastAsia="Times New Roman" w:hAnsi="Times New Roman" w:cs="Times New Roman"/>
          <w:b/>
          <w:sz w:val="32"/>
          <w:szCs w:val="32"/>
        </w:rPr>
      </w:pPr>
    </w:p>
    <w:p w14:paraId="2E56D175" w14:textId="77777777" w:rsidR="003F7A81" w:rsidRDefault="003F7A8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1840B5E6" w14:textId="4304E876"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058F04FC" w14:textId="77777777" w:rsidR="00D8240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C3041A8" w14:textId="77777777" w:rsidR="00D8240A" w:rsidRDefault="00D8240A">
      <w:pPr>
        <w:spacing w:line="480" w:lineRule="auto"/>
        <w:jc w:val="both"/>
        <w:rPr>
          <w:rFonts w:ascii="Times New Roman" w:eastAsia="Times New Roman" w:hAnsi="Times New Roman" w:cs="Times New Roman"/>
          <w:b/>
          <w:sz w:val="28"/>
          <w:szCs w:val="28"/>
        </w:rPr>
      </w:pPr>
    </w:p>
    <w:p w14:paraId="3B30CDBC" w14:textId="77777777" w:rsidR="00A27DA4" w:rsidRPr="00A27DA4" w:rsidRDefault="00A27DA4" w:rsidP="00A27DA4">
      <w:pPr>
        <w:spacing w:line="480" w:lineRule="auto"/>
        <w:jc w:val="both"/>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High Accuracy Rates:</w:t>
      </w:r>
    </w:p>
    <w:p w14:paraId="5A5172D9" w14:textId="77777777" w:rsidR="00A27DA4" w:rsidRPr="00A27DA4" w:rsidRDefault="00A27DA4" w:rsidP="00A27DA4">
      <w:pPr>
        <w:spacing w:line="480" w:lineRule="auto"/>
        <w:jc w:val="both"/>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The model's accuracy refers to how often it makes correct predictions. A high accuracy rate means that the model is getting the diagnosis right most of the time when analyzing brain images. This is a crucial factor as it directly impacts the reliability of the model in clinical settings. The high accuracy achieved by the developed model underscores its ability to make precise assessments regarding the presence or absence of tumors.</w:t>
      </w:r>
    </w:p>
    <w:p w14:paraId="01AFC89A" w14:textId="77777777" w:rsidR="00A27DA4" w:rsidRPr="00A27DA4" w:rsidRDefault="00A27DA4" w:rsidP="00A27DA4">
      <w:pPr>
        <w:spacing w:line="480" w:lineRule="auto"/>
        <w:jc w:val="both"/>
        <w:rPr>
          <w:rFonts w:ascii="Times New Roman" w:eastAsia="Times New Roman" w:hAnsi="Times New Roman" w:cs="Times New Roman"/>
          <w:bCs/>
          <w:sz w:val="24"/>
          <w:szCs w:val="24"/>
        </w:rPr>
      </w:pPr>
    </w:p>
    <w:p w14:paraId="4FAF6049" w14:textId="77777777" w:rsidR="00A27DA4" w:rsidRPr="00A27DA4" w:rsidRDefault="00A27DA4" w:rsidP="00A27DA4">
      <w:pPr>
        <w:spacing w:line="480" w:lineRule="auto"/>
        <w:jc w:val="both"/>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Impressive Sensitivity and Specificity:</w:t>
      </w:r>
    </w:p>
    <w:p w14:paraId="4253B780" w14:textId="160DAE09" w:rsidR="00D8240A" w:rsidRPr="00A27DA4" w:rsidRDefault="00A27DA4" w:rsidP="00A27DA4">
      <w:pPr>
        <w:spacing w:line="480" w:lineRule="auto"/>
        <w:jc w:val="both"/>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Sensitivity measures the model's capability to detect true positive cases, which means identifying actual tumors correctly. Meanwhile, specificity gauges its ability to identify true negative cases, distinguishing non-tumor areas accurately. The impressive sensitivity indicates that the model is proficient at catching real tumors within the images, minimizing the chances of missing actual cases. Similarly, the high specificity means that it can accurately disregard areas without tumors, reducing false alarms.</w:t>
      </w:r>
    </w:p>
    <w:p w14:paraId="20B391CD" w14:textId="77777777" w:rsidR="00D8240A" w:rsidRPr="00A27DA4" w:rsidRDefault="00D8240A">
      <w:pPr>
        <w:spacing w:line="480" w:lineRule="auto"/>
        <w:jc w:val="both"/>
        <w:rPr>
          <w:rFonts w:ascii="Times New Roman" w:eastAsia="Times New Roman" w:hAnsi="Times New Roman" w:cs="Times New Roman"/>
          <w:bCs/>
          <w:sz w:val="24"/>
          <w:szCs w:val="24"/>
        </w:rPr>
      </w:pPr>
    </w:p>
    <w:p w14:paraId="23ED3952" w14:textId="77777777" w:rsidR="00D8240A" w:rsidRPr="00A27DA4" w:rsidRDefault="00D8240A">
      <w:pPr>
        <w:spacing w:line="480" w:lineRule="auto"/>
        <w:jc w:val="both"/>
        <w:rPr>
          <w:rFonts w:ascii="Times New Roman" w:eastAsia="Times New Roman" w:hAnsi="Times New Roman" w:cs="Times New Roman"/>
          <w:bCs/>
          <w:sz w:val="24"/>
          <w:szCs w:val="24"/>
        </w:rPr>
      </w:pPr>
    </w:p>
    <w:p w14:paraId="5EBCBC14" w14:textId="77777777" w:rsidR="00D8240A" w:rsidRPr="00A27DA4" w:rsidRDefault="00D8240A">
      <w:pPr>
        <w:spacing w:line="480" w:lineRule="auto"/>
        <w:jc w:val="both"/>
        <w:rPr>
          <w:rFonts w:ascii="Times New Roman" w:eastAsia="Times New Roman" w:hAnsi="Times New Roman" w:cs="Times New Roman"/>
          <w:bCs/>
          <w:sz w:val="24"/>
          <w:szCs w:val="24"/>
        </w:rPr>
      </w:pPr>
    </w:p>
    <w:p w14:paraId="09883B70" w14:textId="77777777" w:rsidR="00D8240A" w:rsidRPr="00A27DA4" w:rsidRDefault="00D8240A">
      <w:pPr>
        <w:spacing w:line="480" w:lineRule="auto"/>
        <w:jc w:val="both"/>
        <w:rPr>
          <w:rFonts w:ascii="Times New Roman" w:eastAsia="Times New Roman" w:hAnsi="Times New Roman" w:cs="Times New Roman"/>
          <w:bCs/>
          <w:sz w:val="24"/>
          <w:szCs w:val="24"/>
        </w:rPr>
      </w:pPr>
    </w:p>
    <w:p w14:paraId="4A5CE7F1" w14:textId="77777777" w:rsidR="00D8240A" w:rsidRPr="00A27DA4" w:rsidRDefault="00D8240A">
      <w:pPr>
        <w:spacing w:line="480" w:lineRule="auto"/>
        <w:jc w:val="both"/>
        <w:rPr>
          <w:rFonts w:ascii="Times New Roman" w:eastAsia="Times New Roman" w:hAnsi="Times New Roman" w:cs="Times New Roman"/>
          <w:bCs/>
          <w:sz w:val="24"/>
          <w:szCs w:val="24"/>
        </w:rPr>
      </w:pPr>
    </w:p>
    <w:p w14:paraId="62DF2B67" w14:textId="77777777" w:rsidR="00A27DA4" w:rsidRPr="00A27DA4" w:rsidRDefault="00A27DA4">
      <w:pPr>
        <w:spacing w:line="480" w:lineRule="auto"/>
        <w:jc w:val="both"/>
        <w:rPr>
          <w:rFonts w:ascii="Times New Roman" w:eastAsia="Times New Roman" w:hAnsi="Times New Roman" w:cs="Times New Roman"/>
          <w:bCs/>
          <w:sz w:val="24"/>
          <w:szCs w:val="24"/>
        </w:rPr>
      </w:pPr>
    </w:p>
    <w:p w14:paraId="20B21793" w14:textId="77777777" w:rsidR="00A27DA4" w:rsidRPr="00A27DA4" w:rsidRDefault="00A27DA4">
      <w:pPr>
        <w:spacing w:line="480" w:lineRule="auto"/>
        <w:jc w:val="both"/>
        <w:rPr>
          <w:rFonts w:ascii="Times New Roman" w:eastAsia="Times New Roman" w:hAnsi="Times New Roman" w:cs="Times New Roman"/>
          <w:bCs/>
          <w:sz w:val="24"/>
          <w:szCs w:val="24"/>
        </w:rPr>
      </w:pPr>
    </w:p>
    <w:p w14:paraId="58E58088" w14:textId="533B9A38"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7780BFBD" w14:textId="77777777" w:rsidR="00D8240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5562D434"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6DB40199" w14:textId="614B5649" w:rsidR="00A27DA4" w:rsidRPr="00A27DA4" w:rsidRDefault="00A27DA4" w:rsidP="00A27DA4">
      <w:pPr>
        <w:spacing w:line="480" w:lineRule="auto"/>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 xml:space="preserve">In conclusion, the integration of AI in brain tumor detection has demonstrated remarkable potential in enhancing diagnostic accuracy and expediting treatment initiation. However, there exist opportunities for further refinement and improvement. Future work may focus on the development of more sophisticated models, </w:t>
      </w:r>
      <w:r w:rsidR="00353C7B">
        <w:rPr>
          <w:rFonts w:ascii="Times New Roman" w:eastAsia="Times New Roman" w:hAnsi="Times New Roman" w:cs="Times New Roman"/>
          <w:bCs/>
          <w:sz w:val="24"/>
          <w:szCs w:val="24"/>
        </w:rPr>
        <w:t xml:space="preserve">the </w:t>
      </w:r>
      <w:r w:rsidRPr="00A27DA4">
        <w:rPr>
          <w:rFonts w:ascii="Times New Roman" w:eastAsia="Times New Roman" w:hAnsi="Times New Roman" w:cs="Times New Roman"/>
          <w:bCs/>
          <w:sz w:val="24"/>
          <w:szCs w:val="24"/>
        </w:rPr>
        <w:t xml:space="preserve">exploration of multimodal imaging integration, and the creation of large, diverse datasets to ensure </w:t>
      </w:r>
      <w:r w:rsidR="00353C7B">
        <w:rPr>
          <w:rFonts w:ascii="Times New Roman" w:eastAsia="Times New Roman" w:hAnsi="Times New Roman" w:cs="Times New Roman"/>
          <w:bCs/>
          <w:sz w:val="24"/>
          <w:szCs w:val="24"/>
        </w:rPr>
        <w:t xml:space="preserve">the </w:t>
      </w:r>
      <w:r w:rsidRPr="00A27DA4">
        <w:rPr>
          <w:rFonts w:ascii="Times New Roman" w:eastAsia="Times New Roman" w:hAnsi="Times New Roman" w:cs="Times New Roman"/>
          <w:bCs/>
          <w:sz w:val="24"/>
          <w:szCs w:val="24"/>
        </w:rPr>
        <w:t>robustness and generalizability of the algorithms.</w:t>
      </w:r>
    </w:p>
    <w:p w14:paraId="2DAE2BEA" w14:textId="77777777" w:rsidR="00A27DA4" w:rsidRPr="00A27DA4" w:rsidRDefault="00A27DA4" w:rsidP="00A27DA4">
      <w:pPr>
        <w:spacing w:line="480" w:lineRule="auto"/>
        <w:rPr>
          <w:rFonts w:ascii="Times New Roman" w:eastAsia="Times New Roman" w:hAnsi="Times New Roman" w:cs="Times New Roman"/>
          <w:bCs/>
          <w:sz w:val="24"/>
          <w:szCs w:val="24"/>
        </w:rPr>
      </w:pPr>
    </w:p>
    <w:p w14:paraId="4B73A0DD" w14:textId="0DD7880D" w:rsidR="00D8240A" w:rsidRPr="00A27DA4" w:rsidRDefault="00A27DA4" w:rsidP="00A27DA4">
      <w:pPr>
        <w:spacing w:line="480" w:lineRule="auto"/>
        <w:rPr>
          <w:rFonts w:ascii="Times New Roman" w:eastAsia="Times New Roman" w:hAnsi="Times New Roman" w:cs="Times New Roman"/>
          <w:bCs/>
          <w:sz w:val="24"/>
          <w:szCs w:val="24"/>
        </w:rPr>
      </w:pPr>
      <w:r w:rsidRPr="00A27DA4">
        <w:rPr>
          <w:rFonts w:ascii="Times New Roman" w:eastAsia="Times New Roman" w:hAnsi="Times New Roman" w:cs="Times New Roman"/>
          <w:bCs/>
          <w:sz w:val="24"/>
          <w:szCs w:val="24"/>
        </w:rPr>
        <w:t>The ongoing evolution of technology and medical science holds promise for continued advancements in brain tumor detection, ultimately benefiting patients through early diagnosis and improved prognosis.</w:t>
      </w:r>
    </w:p>
    <w:p w14:paraId="2DEF0D30"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46D9A82E"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2715B9F7"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078BF6A0"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1F810CF4"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34DAA24A"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4290CCD2" w14:textId="77777777" w:rsidR="00D8240A" w:rsidRPr="00A27DA4" w:rsidRDefault="00D8240A" w:rsidP="00A27DA4">
      <w:pPr>
        <w:spacing w:line="480" w:lineRule="auto"/>
        <w:rPr>
          <w:rFonts w:ascii="Times New Roman" w:eastAsia="Times New Roman" w:hAnsi="Times New Roman" w:cs="Times New Roman"/>
          <w:bCs/>
          <w:sz w:val="24"/>
          <w:szCs w:val="24"/>
        </w:rPr>
      </w:pPr>
    </w:p>
    <w:p w14:paraId="480E6942" w14:textId="77777777" w:rsidR="00D8240A" w:rsidRDefault="00D8240A">
      <w:pPr>
        <w:spacing w:line="480" w:lineRule="auto"/>
        <w:jc w:val="center"/>
        <w:rPr>
          <w:rFonts w:ascii="Times New Roman" w:eastAsia="Times New Roman" w:hAnsi="Times New Roman" w:cs="Times New Roman"/>
          <w:b/>
          <w:sz w:val="32"/>
          <w:szCs w:val="32"/>
        </w:rPr>
      </w:pPr>
    </w:p>
    <w:p w14:paraId="6BE8E210" w14:textId="77777777" w:rsidR="00D8240A" w:rsidRDefault="00D8240A">
      <w:pPr>
        <w:spacing w:line="480" w:lineRule="auto"/>
        <w:jc w:val="center"/>
        <w:rPr>
          <w:rFonts w:ascii="Times New Roman" w:eastAsia="Times New Roman" w:hAnsi="Times New Roman" w:cs="Times New Roman"/>
          <w:b/>
          <w:sz w:val="32"/>
          <w:szCs w:val="32"/>
        </w:rPr>
      </w:pPr>
    </w:p>
    <w:p w14:paraId="60357EE4" w14:textId="77777777" w:rsidR="00D8240A" w:rsidRDefault="00D8240A">
      <w:pPr>
        <w:spacing w:line="480" w:lineRule="auto"/>
        <w:jc w:val="center"/>
        <w:rPr>
          <w:rFonts w:ascii="Times New Roman" w:eastAsia="Times New Roman" w:hAnsi="Times New Roman" w:cs="Times New Roman"/>
          <w:b/>
          <w:sz w:val="32"/>
          <w:szCs w:val="32"/>
        </w:rPr>
      </w:pPr>
    </w:p>
    <w:p w14:paraId="7F51CD10" w14:textId="77777777" w:rsidR="00D8240A" w:rsidRDefault="00D8240A">
      <w:pPr>
        <w:spacing w:line="480" w:lineRule="auto"/>
        <w:jc w:val="center"/>
        <w:rPr>
          <w:rFonts w:ascii="Times New Roman" w:eastAsia="Times New Roman" w:hAnsi="Times New Roman" w:cs="Times New Roman"/>
          <w:b/>
          <w:sz w:val="32"/>
          <w:szCs w:val="32"/>
        </w:rPr>
      </w:pPr>
    </w:p>
    <w:p w14:paraId="0034CFA9" w14:textId="77777777" w:rsidR="00D8240A" w:rsidRDefault="00D8240A">
      <w:pPr>
        <w:spacing w:line="480" w:lineRule="auto"/>
        <w:jc w:val="center"/>
        <w:rPr>
          <w:rFonts w:ascii="Times New Roman" w:eastAsia="Times New Roman" w:hAnsi="Times New Roman" w:cs="Times New Roman"/>
          <w:b/>
          <w:sz w:val="32"/>
          <w:szCs w:val="32"/>
        </w:rPr>
      </w:pPr>
    </w:p>
    <w:p w14:paraId="050F28CA" w14:textId="77777777" w:rsidR="00D8240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19C8F2C" w14:textId="4C796282" w:rsidR="00D8240A"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[1] </w:t>
      </w:r>
      <w:r w:rsidR="00353C7B">
        <w:rPr>
          <w:rFonts w:ascii="Times New Roman" w:eastAsia="Times New Roman" w:hAnsi="Times New Roman" w:cs="Times New Roman"/>
        </w:rPr>
        <w:t>Youtube: ML Dawn</w:t>
      </w:r>
    </w:p>
    <w:p w14:paraId="5E2D5F43" w14:textId="3132A8B4" w:rsidR="00D8240A"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[2] </w:t>
      </w:r>
      <w:r w:rsidR="00353C7B">
        <w:rPr>
          <w:rFonts w:ascii="Times New Roman" w:eastAsia="Times New Roman" w:hAnsi="Times New Roman" w:cs="Times New Roman"/>
        </w:rPr>
        <w:t>Geeks for geeks, Wikipedia</w:t>
      </w:r>
    </w:p>
    <w:p w14:paraId="66068A34" w14:textId="77777777" w:rsidR="00D8240A" w:rsidRDefault="00D8240A">
      <w:pPr>
        <w:spacing w:line="360" w:lineRule="auto"/>
        <w:ind w:left="360" w:hanging="360"/>
        <w:jc w:val="both"/>
        <w:rPr>
          <w:rFonts w:ascii="Times New Roman" w:eastAsia="Times New Roman" w:hAnsi="Times New Roman" w:cs="Times New Roman"/>
          <w:sz w:val="24"/>
          <w:szCs w:val="24"/>
        </w:rPr>
      </w:pPr>
    </w:p>
    <w:p w14:paraId="23F0D784" w14:textId="77777777" w:rsidR="00D8240A" w:rsidRDefault="00D8240A">
      <w:pPr>
        <w:spacing w:line="360" w:lineRule="auto"/>
        <w:jc w:val="both"/>
      </w:pPr>
    </w:p>
    <w:p w14:paraId="6988A8A2" w14:textId="77777777" w:rsidR="00D8240A" w:rsidRDefault="00D8240A">
      <w:pPr>
        <w:spacing w:line="360" w:lineRule="auto"/>
        <w:ind w:left="446" w:hanging="446"/>
        <w:jc w:val="both"/>
        <w:rPr>
          <w:rFonts w:ascii="Times New Roman" w:eastAsia="Times New Roman" w:hAnsi="Times New Roman" w:cs="Times New Roman"/>
          <w:sz w:val="24"/>
          <w:szCs w:val="24"/>
          <w:highlight w:val="white"/>
        </w:rPr>
      </w:pPr>
    </w:p>
    <w:p w14:paraId="3ABA4C35" w14:textId="77777777" w:rsidR="00D8240A" w:rsidRDefault="00D8240A">
      <w:pPr>
        <w:spacing w:line="480" w:lineRule="auto"/>
        <w:jc w:val="both"/>
        <w:rPr>
          <w:rFonts w:ascii="Times New Roman" w:eastAsia="Times New Roman" w:hAnsi="Times New Roman" w:cs="Times New Roman"/>
          <w:b/>
          <w:sz w:val="28"/>
          <w:szCs w:val="28"/>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footerReference w:type="defaul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5940" w14:textId="77777777" w:rsidR="007248F4" w:rsidRDefault="007248F4">
      <w:r>
        <w:separator/>
      </w:r>
    </w:p>
  </w:endnote>
  <w:endnote w:type="continuationSeparator" w:id="0">
    <w:p w14:paraId="640CAF7F" w14:textId="77777777" w:rsidR="007248F4" w:rsidRDefault="0072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9EBA" w14:textId="77777777" w:rsidR="007248F4" w:rsidRDefault="007248F4">
      <w:r>
        <w:separator/>
      </w:r>
    </w:p>
  </w:footnote>
  <w:footnote w:type="continuationSeparator" w:id="0">
    <w:p w14:paraId="2EFC4A48" w14:textId="77777777" w:rsidR="007248F4" w:rsidRDefault="00724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79D951D9"/>
    <w:multiLevelType w:val="hybridMultilevel"/>
    <w:tmpl w:val="7DE06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946363">
    <w:abstractNumId w:val="0"/>
  </w:num>
  <w:num w:numId="2" w16cid:durableId="187599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353C7B"/>
    <w:rsid w:val="00370F23"/>
    <w:rsid w:val="003F7A81"/>
    <w:rsid w:val="00706700"/>
    <w:rsid w:val="007248F4"/>
    <w:rsid w:val="007754A1"/>
    <w:rsid w:val="00895E92"/>
    <w:rsid w:val="008C6800"/>
    <w:rsid w:val="00A27DA4"/>
    <w:rsid w:val="00B118CF"/>
    <w:rsid w:val="00C837E5"/>
    <w:rsid w:val="00CC4735"/>
    <w:rsid w:val="00D8240A"/>
    <w:rsid w:val="00DB6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895E92"/>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6398">
      <w:bodyDiv w:val="1"/>
      <w:marLeft w:val="0"/>
      <w:marRight w:val="0"/>
      <w:marTop w:val="0"/>
      <w:marBottom w:val="0"/>
      <w:divBdr>
        <w:top w:val="none" w:sz="0" w:space="0" w:color="auto"/>
        <w:left w:val="none" w:sz="0" w:space="0" w:color="auto"/>
        <w:bottom w:val="none" w:sz="0" w:space="0" w:color="auto"/>
        <w:right w:val="none" w:sz="0" w:space="0" w:color="auto"/>
      </w:divBdr>
    </w:div>
    <w:div w:id="1922178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1187</Words>
  <Characters>7111</Characters>
  <Application>Microsoft Office Word</Application>
  <DocSecurity>0</DocSecurity>
  <Lines>273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Isha Sharma</cp:lastModifiedBy>
  <cp:revision>5</cp:revision>
  <dcterms:created xsi:type="dcterms:W3CDTF">2024-01-10T12:47:00Z</dcterms:created>
  <dcterms:modified xsi:type="dcterms:W3CDTF">2024-01-11T05:49:00Z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fe80410529084c2f73cb73462897301eddb68c43583f494a6604ab598f631891</vt:lpwstr>
  </property>
</Properties>
</file>